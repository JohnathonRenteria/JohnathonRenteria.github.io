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FF1356" w14:textId="77777777" w:rsidR="00F5714F" w:rsidRDefault="00C07DD8">
      <w:pPr>
        <w:pStyle w:val="divdocumentdivname"/>
        <w:spacing w:line="1260" w:lineRule="atLeast"/>
        <w:jc w:val="right"/>
        <w:rPr>
          <w:rFonts w:ascii="Century Gothic" w:eastAsia="Century Gothic" w:hAnsi="Century Gothic" w:cs="Century Gothic"/>
          <w:b/>
          <w:bCs/>
          <w:caps/>
          <w:sz w:val="62"/>
          <w:szCs w:val="62"/>
        </w:rPr>
      </w:pPr>
      <w:r>
        <w:rPr>
          <w:rStyle w:val="span"/>
          <w:rFonts w:ascii="Century Gothic" w:eastAsia="Century Gothic" w:hAnsi="Century Gothic" w:cs="Century Gothic"/>
          <w:b/>
          <w:bCs/>
          <w:caps/>
          <w:sz w:val="62"/>
          <w:szCs w:val="62"/>
        </w:rPr>
        <w:t>Johnathon</w:t>
      </w:r>
      <w:r>
        <w:rPr>
          <w:rFonts w:ascii="Century Gothic" w:eastAsia="Century Gothic" w:hAnsi="Century Gothic" w:cs="Century Gothic"/>
          <w:b/>
          <w:bCs/>
          <w:caps/>
          <w:sz w:val="62"/>
          <w:szCs w:val="62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aps/>
          <w:sz w:val="62"/>
          <w:szCs w:val="62"/>
        </w:rPr>
        <w:t>Renteria</w:t>
      </w:r>
    </w:p>
    <w:p w14:paraId="7195AE45" w14:textId="77777777" w:rsidR="00F5714F" w:rsidRDefault="00C07DD8">
      <w:pPr>
        <w:pStyle w:val="divaddress"/>
        <w:pBdr>
          <w:bottom w:val="none" w:sz="0" w:space="6" w:color="auto"/>
        </w:pBdr>
        <w:spacing w:before="200" w:after="240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Huntsville, TX 77340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| 832-738-0346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| johnathonrenteria1@gmail.com</w:t>
      </w:r>
      <w:r>
        <w:rPr>
          <w:rFonts w:ascii="Century Gothic" w:eastAsia="Century Gothic" w:hAnsi="Century Gothic" w:cs="Century Gothic"/>
        </w:rPr>
        <w:t xml:space="preserve"> </w:t>
      </w:r>
    </w:p>
    <w:p w14:paraId="164B79B7" w14:textId="77777777" w:rsidR="00F5714F" w:rsidRDefault="00C07DD8">
      <w:pPr>
        <w:pStyle w:val="divdocumentdivsectiontitle"/>
        <w:spacing w:before="240" w:after="12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Professional Summary</w:t>
      </w:r>
    </w:p>
    <w:p w14:paraId="688923A4" w14:textId="392AF52F" w:rsidR="00F5714F" w:rsidRDefault="00C07DD8">
      <w:pPr>
        <w:pStyle w:val="p"/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Motivated Student committed to learning, searching for an </w:t>
      </w:r>
      <w:r w:rsidR="009C0680">
        <w:rPr>
          <w:rFonts w:ascii="Century Gothic" w:eastAsia="Century Gothic" w:hAnsi="Century Gothic" w:cs="Century Gothic"/>
          <w:color w:val="666666"/>
          <w:sz w:val="22"/>
          <w:szCs w:val="22"/>
        </w:rPr>
        <w:t>internship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 to further </w:t>
      </w:r>
      <w:r w:rsidR="009C0680">
        <w:rPr>
          <w:rFonts w:ascii="Century Gothic" w:eastAsia="Century Gothic" w:hAnsi="Century Gothic" w:cs="Century Gothic"/>
          <w:color w:val="666666"/>
          <w:sz w:val="22"/>
          <w:szCs w:val="22"/>
        </w:rPr>
        <w:t>develop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 skills in Management Information Systems, Business </w:t>
      </w:r>
      <w:proofErr w:type="gramStart"/>
      <w:r>
        <w:rPr>
          <w:rFonts w:ascii="Century Gothic" w:eastAsia="Century Gothic" w:hAnsi="Century Gothic" w:cs="Century Gothic"/>
          <w:color w:val="666666"/>
          <w:sz w:val="22"/>
          <w:szCs w:val="22"/>
        </w:rPr>
        <w:t>Administration</w:t>
      </w:r>
      <w:proofErr w:type="gramEnd"/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 and team contribution. Self-directed and focused with superior performance in both autonomous </w:t>
      </w:r>
      <w:r w:rsidR="009C0680">
        <w:rPr>
          <w:rFonts w:ascii="Century Gothic" w:eastAsia="Century Gothic" w:hAnsi="Century Gothic" w:cs="Century Gothic"/>
          <w:color w:val="666666"/>
          <w:sz w:val="22"/>
          <w:szCs w:val="22"/>
        </w:rPr>
        <w:t>and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 collaborative projects within the Sam Houston College of Business cohort.</w:t>
      </w:r>
    </w:p>
    <w:p w14:paraId="70293353" w14:textId="77777777" w:rsidR="00F5714F" w:rsidRDefault="00C07DD8">
      <w:pPr>
        <w:pStyle w:val="divdocumentdivsectiontitle"/>
        <w:spacing w:before="240" w:after="12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F5714F" w14:paraId="4043B528" w14:textId="77777777"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7A2F4CE" w14:textId="77777777" w:rsidR="00F5714F" w:rsidRDefault="00C07DD8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SAP Efficient</w:t>
            </w:r>
          </w:p>
          <w:p w14:paraId="41967434" w14:textId="77777777" w:rsidR="00F5714F" w:rsidRDefault="00C07DD8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Critical Thinking</w:t>
            </w:r>
          </w:p>
          <w:p w14:paraId="43F4C1FC" w14:textId="77777777" w:rsidR="00F5714F" w:rsidRDefault="00C07DD8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Sales Expertise</w:t>
            </w:r>
          </w:p>
        </w:tc>
        <w:tc>
          <w:tcPr>
            <w:tcW w:w="528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1FC2CB3F" w14:textId="77777777" w:rsidR="00F5714F" w:rsidRDefault="00C07DD8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Office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Management</w:t>
            </w:r>
          </w:p>
          <w:p w14:paraId="0EFBFC8B" w14:textId="77777777" w:rsidR="00F5714F" w:rsidRDefault="00C07DD8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Business Administration</w:t>
            </w:r>
          </w:p>
          <w:p w14:paraId="74140D00" w14:textId="77777777" w:rsidR="00F5714F" w:rsidRDefault="00C07DD8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MS Excel Efficient</w:t>
            </w:r>
          </w:p>
        </w:tc>
      </w:tr>
    </w:tbl>
    <w:p w14:paraId="008998A0" w14:textId="77777777" w:rsidR="00F5714F" w:rsidRDefault="00C07DD8">
      <w:pPr>
        <w:pStyle w:val="divdocumentdivsectiontitle"/>
        <w:spacing w:before="240" w:after="12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Education</w:t>
      </w:r>
    </w:p>
    <w:p w14:paraId="39B0E47A" w14:textId="05DFB513" w:rsidR="00F5714F" w:rsidRDefault="00C07DD8">
      <w:pPr>
        <w:pStyle w:val="divdocumentsinglecolumn"/>
        <w:tabs>
          <w:tab w:val="right" w:pos="10540"/>
        </w:tabs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BBA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 xml:space="preserve">: </w:t>
      </w:r>
      <w:r>
        <w:rPr>
          <w:rStyle w:val="spanprogramline"/>
          <w:rFonts w:ascii="Century Gothic" w:eastAsia="Century Gothic" w:hAnsi="Century Gothic" w:cs="Century Gothic"/>
          <w:sz w:val="22"/>
          <w:szCs w:val="22"/>
        </w:rPr>
        <w:t>Management Information Systems</w:t>
      </w:r>
      <w:r>
        <w:rPr>
          <w:rStyle w:val="singlecolumnspanpaddedlinenth-child1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ab/>
      </w:r>
      <w:r w:rsidR="0018065A">
        <w:rPr>
          <w:rStyle w:val="spanjobdates"/>
          <w:rFonts w:ascii="Century Gothic" w:eastAsia="Century Gothic" w:hAnsi="Century Gothic" w:cs="Century Gothic"/>
          <w:sz w:val="22"/>
          <w:szCs w:val="22"/>
        </w:rPr>
        <w:t>Fall 2019 -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000000"/>
          <w:sz w:val="22"/>
          <w:szCs w:val="22"/>
        </w:rPr>
        <w:t>Expected in May 2023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5239F88F" w14:textId="77777777" w:rsidR="00F5714F" w:rsidRDefault="00C07DD8">
      <w:pPr>
        <w:pStyle w:val="spanpaddedline"/>
        <w:tabs>
          <w:tab w:val="right" w:pos="10540"/>
        </w:tabs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color w:val="666666"/>
          <w:sz w:val="22"/>
          <w:szCs w:val="22"/>
        </w:rPr>
        <w:t>Sam Houston State University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>Huntsville, TX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</w:p>
    <w:p w14:paraId="15015BE5" w14:textId="77777777" w:rsidR="00F5714F" w:rsidRDefault="00C07DD8">
      <w:pPr>
        <w:pStyle w:val="divdocumentdivsectiontitle"/>
        <w:spacing w:before="240" w:after="12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Work history</w:t>
      </w:r>
    </w:p>
    <w:p w14:paraId="702F20C7" w14:textId="77777777" w:rsidR="00F5714F" w:rsidRDefault="00C07DD8">
      <w:pPr>
        <w:pStyle w:val="divdocumentsinglecolumn"/>
        <w:tabs>
          <w:tab w:val="right" w:pos="10540"/>
        </w:tabs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Restaurant Team Member</w:t>
      </w:r>
      <w:r>
        <w:rPr>
          <w:rStyle w:val="singlecolumnspanpaddedlinenth-child1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ab/>
        <w:t xml:space="preserve"> 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>Aug 2021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 xml:space="preserve"> - 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>Oct 2022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</w:p>
    <w:p w14:paraId="5B096229" w14:textId="77777777" w:rsidR="00F5714F" w:rsidRDefault="00C07DD8">
      <w:pPr>
        <w:pStyle w:val="spanpaddedline"/>
        <w:tabs>
          <w:tab w:val="right" w:pos="10540"/>
        </w:tabs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color w:val="666666"/>
          <w:sz w:val="22"/>
          <w:szCs w:val="22"/>
        </w:rPr>
        <w:t>Chicken Express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>Huntsville, Texas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</w:p>
    <w:p w14:paraId="4994E94B" w14:textId="0F7DF789" w:rsidR="00F5714F" w:rsidRPr="00B96490" w:rsidRDefault="00C07DD8" w:rsidP="00B96490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lastRenderedPageBreak/>
        <w:t>Recorded orders by answering customer questions and entering requests in system.</w:t>
      </w:r>
    </w:p>
    <w:p w14:paraId="70C6CDC4" w14:textId="77777777" w:rsidR="00F5714F" w:rsidRDefault="00C07DD8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Checked and restocked utensils and condiments in appropriate locations for guests.</w:t>
      </w:r>
    </w:p>
    <w:p w14:paraId="060E167F" w14:textId="77777777" w:rsidR="00F5714F" w:rsidRDefault="00C07DD8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Used cash registers and calculators to prepare bills, accept payments and make change.</w:t>
      </w:r>
    </w:p>
    <w:p w14:paraId="6581C79F" w14:textId="77777777" w:rsidR="00F5714F" w:rsidRDefault="00C07DD8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Greeted customers at drive-thru and took food orders.</w:t>
      </w:r>
    </w:p>
    <w:p w14:paraId="3ED41586" w14:textId="77777777" w:rsidR="00F5714F" w:rsidRDefault="00C07DD8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Prepared food orders, cooking on grill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and operating fry station.</w:t>
      </w:r>
    </w:p>
    <w:p w14:paraId="694A8BB2" w14:textId="77777777" w:rsidR="00F5714F" w:rsidRDefault="00C07DD8">
      <w:pPr>
        <w:pStyle w:val="divdocumentsinglecolumn"/>
        <w:tabs>
          <w:tab w:val="right" w:pos="10540"/>
        </w:tabs>
        <w:spacing w:before="240"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Volunteer</w:t>
      </w:r>
      <w:r>
        <w:rPr>
          <w:rStyle w:val="singlecolumnspanpaddedlinenth-child1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ab/>
        <w:t xml:space="preserve"> 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>Aug 2018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 xml:space="preserve"> - 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>May 2019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</w:p>
    <w:p w14:paraId="6BDE1995" w14:textId="77777777" w:rsidR="00F5714F" w:rsidRDefault="00C07DD8">
      <w:pPr>
        <w:pStyle w:val="spanpaddedline"/>
        <w:tabs>
          <w:tab w:val="right" w:pos="10540"/>
        </w:tabs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color w:val="666666"/>
          <w:sz w:val="22"/>
          <w:szCs w:val="22"/>
        </w:rPr>
        <w:t>Ronald McDonald Children's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>League City, TX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</w:p>
    <w:p w14:paraId="428854E0" w14:textId="21AA6635" w:rsidR="00F5714F" w:rsidRDefault="00C07DD8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Volunteered with groups and organizations to help make measurable differences for program</w:t>
      </w:r>
      <w:r w:rsidR="00B96490"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032CF703" w14:textId="77777777" w:rsidR="00F5714F" w:rsidRDefault="00C07DD8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Teamed with community organizations and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government agencies to increase outreach and service utilization.</w:t>
      </w:r>
    </w:p>
    <w:p w14:paraId="6F0CD533" w14:textId="77777777" w:rsidR="00F5714F" w:rsidRDefault="00C07DD8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Met with other volunteers and program leaders to discuss new service opportunities.</w:t>
      </w:r>
    </w:p>
    <w:p w14:paraId="5A5BFEB0" w14:textId="77777777" w:rsidR="00F5714F" w:rsidRDefault="00C07DD8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Used strong interpersonal communication skills to convey information to others.</w:t>
      </w:r>
    </w:p>
    <w:p w14:paraId="16468BC5" w14:textId="77777777" w:rsidR="00F5714F" w:rsidRDefault="00C07DD8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Encouraged donations by su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pporting community fundraising events and campaigns.</w:t>
      </w:r>
    </w:p>
    <w:p w14:paraId="2B6CB246" w14:textId="77777777" w:rsidR="00F5714F" w:rsidRDefault="00C07DD8">
      <w:pPr>
        <w:pStyle w:val="divdocumentdivsectiontitle"/>
        <w:spacing w:before="240" w:after="12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Affiliations</w:t>
      </w:r>
    </w:p>
    <w:p w14:paraId="03FFF9A1" w14:textId="77777777" w:rsidR="00F5714F" w:rsidRDefault="00C07DD8">
      <w:pPr>
        <w:pStyle w:val="p"/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Sigma Phi Epsilon Texas-Eta Chapter</w:t>
      </w:r>
    </w:p>
    <w:p w14:paraId="0E1852EF" w14:textId="77777777" w:rsidR="00F5714F" w:rsidRDefault="00C07DD8">
      <w:pPr>
        <w:pStyle w:val="divdocumentdivsectiontitle"/>
        <w:spacing w:before="240" w:after="12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lastRenderedPageBreak/>
        <w:t>References</w:t>
      </w:r>
    </w:p>
    <w:p w14:paraId="56324C33" w14:textId="77777777" w:rsidR="00F5714F" w:rsidRDefault="00C07DD8">
      <w:pPr>
        <w:pStyle w:val="p"/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References upon request.</w:t>
      </w:r>
    </w:p>
    <w:sectPr w:rsidR="00F5714F">
      <w:pgSz w:w="12240" w:h="15840"/>
      <w:pgMar w:top="640" w:right="840" w:bottom="6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61C06D1E-D9D9-48B2-8577-80096F3E1FA4}"/>
    <w:embedBold r:id="rId2" w:fontKey="{12B7A2EB-3250-4110-B059-3C4E8B7A2A5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7D680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B624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AEAE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548D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FC618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6C97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E0A5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480C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D2B2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00816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D42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8A01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6A02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8870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56BA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80E9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2E50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BC66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8960B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8847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A2D8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342E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767B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6C8D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0A67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A0A5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8835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0A202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8E34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82E6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C05B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3C2A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F64E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2240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3AF2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2ADB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4F"/>
    <w:rsid w:val="0018065A"/>
    <w:rsid w:val="007627B7"/>
    <w:rsid w:val="009C0680"/>
    <w:rsid w:val="00B96490"/>
    <w:rsid w:val="00C07DD8"/>
    <w:rsid w:val="00F5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4B65"/>
  <w15:docId w15:val="{0B0583D7-8D68-4B4B-87F8-CAEC138A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80" w:lineRule="atLeast"/>
    </w:pPr>
    <w:rPr>
      <w:color w:val="666666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60" w:lineRule="atLeast"/>
      <w:jc w:val="right"/>
    </w:pPr>
    <w:rPr>
      <w:color w:val="000000"/>
      <w:sz w:val="20"/>
      <w:szCs w:val="20"/>
    </w:rPr>
  </w:style>
  <w:style w:type="paragraph" w:customStyle="1" w:styleId="div">
    <w:name w:val="div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40" w:lineRule="atLeast"/>
    </w:pPr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  <w:rPr>
      <w:color w:val="666666"/>
    </w:r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color w:val="000000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color w:val="000000"/>
      <w:sz w:val="24"/>
      <w:szCs w:val="24"/>
      <w:bdr w:val="none" w:sz="0" w:space="0" w:color="auto"/>
      <w:vertAlign w:val="baseline"/>
    </w:rPr>
  </w:style>
  <w:style w:type="character" w:customStyle="1" w:styleId="spanjobdates">
    <w:name w:val="span_jobdates"/>
    <w:basedOn w:val="span"/>
    <w:rPr>
      <w:color w:val="000000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 w:val="0"/>
      <w:bCs w:val="0"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title">
    <w:name w:val="span_jobtitle"/>
    <w:basedOn w:val="span"/>
    <w:rPr>
      <w:b/>
      <w:bCs/>
      <w:color w:val="000000"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Johnathon Renteria</dc:title>
  <dc:creator>Madison Ventura</dc:creator>
  <cp:lastModifiedBy>Madison Ventura</cp:lastModifiedBy>
  <cp:revision>2</cp:revision>
  <dcterms:created xsi:type="dcterms:W3CDTF">2022-02-22T22:19:00Z</dcterms:created>
  <dcterms:modified xsi:type="dcterms:W3CDTF">2022-02-22T22:19:00Z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7437c2f8-8f49-4619-be31-928cfb0a3fc4</vt:lpwstr>
  </property>
  <property fmtid="{D5CDD505-2E9C-101B-9397-08002B2CF9AE}" pid="3" name="x1ye=0">
    <vt:lpwstr>DC4AAB+LCAAAAAAABAAVmbWytFoUhB+IALfgBri7k+EyuMPT3/OnUzWzh716dX9d0CxPYYSIwRSMUqJAkRRPMRxGijDBYBhD8Zr99Z50sNsdxeAVkytityEv8STcfRLf2EgbQZriZKzIg68Y0/U5ApVek+io/ObzESPBi8rfmAD5z8WtcyHmaz/RLQqQK2xga7HfX2OQExCfIVD4sWPUa7eaPzgvvY8ts5mv+DeX9vacKBzFfzYnvHtfZZzJTVJ</vt:lpwstr>
  </property>
  <property fmtid="{D5CDD505-2E9C-101B-9397-08002B2CF9AE}" pid="4" name="x1ye=1">
    <vt:lpwstr>/EAjc2fpehHhHtpybVbIk0OSO22IJqtR6iDOxSNirt4kpM5t0uHtxcLjJJ59oK/5PdpbDikuqMgyPAcbAaMzE/56dMAm8V3OCB/cyLC8wJduDGOG4o/e+3gKO4jvltDKgvuQkfLlN1ZUwrk22uzxFGYoMrm3I7xseWWIY4DuzmH5rzHNEKOkoy6M7+apECWnAQGeYcew7E12ycu58CGQd+LvsFhckUkD0L5L5uPEhC7zThVRG11rMaC/VZbm9uk</vt:lpwstr>
  </property>
  <property fmtid="{D5CDD505-2E9C-101B-9397-08002B2CF9AE}" pid="5" name="x1ye=10">
    <vt:lpwstr>d9LWVzkbmAyrTPlMD1Wwm0WwcfUv1Tc3BN3pJd53Hhn8y9JFjw5vn7kuwoPSLjR4ETdeAOCmrpOQkaeHYlabJDclRwZy8xx9h/GIaQFYEjzBzzqyN4LTg///L2M5hmTOTHy4QlOfQg9j8NxZW6NjDclw9yaGVl2b8wiKU/mrJk7Tl1b2KKwanPQasaxzVPndIhMU261R6acoMVKz1yV/dsVTUvNmeZQqSFyHXfXHFpoqQh464YGWRez+7uSLmsW</vt:lpwstr>
  </property>
  <property fmtid="{D5CDD505-2E9C-101B-9397-08002B2CF9AE}" pid="6" name="x1ye=11">
    <vt:lpwstr>vXfUm5ClMQQauCzK5eWQM7E9xDesjseB0jHpFml5C6UBLMORzfvUmha8nff/LwSdzE5c+Y1WjX/2XvBJh4qisGt7stOcQNdL23rr79ZR/4SmR84t1evHNpPqv75/KmxdtVfk4n11kQaHso/8z6LRweNvthOLnU8ouZ4gYRglltKFbf/OUAvGc2tyCRnJWjuUe2DmZBTBog/GtD3zOZQaC1ZPORp2YxqDZFWMmAxloNDHTOgJeiYlT+7EOLTpD2w</vt:lpwstr>
  </property>
  <property fmtid="{D5CDD505-2E9C-101B-9397-08002B2CF9AE}" pid="7" name="x1ye=12">
    <vt:lpwstr>5EhqZn27UMQDikAJxNABEP7mFzWbN6LACcIueIDNuynUbVdH/WdeIZbQZh3nsO28n3Ji2nBTTVgfPTk/nztmHUQeOOL5K1i5o1ZHbvkH2mIUAsSxsXn4Oh/5sYaFgyu7BvUfUbudg8OKkaLePrnfHmKhOjRFaYdh4rpL4ySUVWCJiNYFDTyr8EtcW8eABCINcIDTFaOUxemjri32ogy+fHoKJcrJzD0V2hQETJ3+kNUJNKIzABUI75YSk3ACbpI</vt:lpwstr>
  </property>
  <property fmtid="{D5CDD505-2E9C-101B-9397-08002B2CF9AE}" pid="8" name="x1ye=13">
    <vt:lpwstr>0xUu0NhV+yG24CwzEcjMbVBscUx/FGajcMCBrkb2Th5DDqSBup/yI8bUala9tPC9uR02UsQ8gWogjNittdMIpz/y4Yxh2WqPc+qjydfFkxc31JNZzVTQHmNkzgctPpCBOKpor8sNC5ujuJinV79sq2HNrlTNCx7BMEwaRlPXP2VmDmy3XPYH1OwVVe+wAtsEon/PjhFwhwDjJGx725x5hx5glwyrlMTL6pJk5vHlViO+q7mNg9QNerQVJi3AAXt</vt:lpwstr>
  </property>
  <property fmtid="{D5CDD505-2E9C-101B-9397-08002B2CF9AE}" pid="9" name="x1ye=14">
    <vt:lpwstr>tyNCCNBnSz7CnAHuil8893Ljj/2XixlfBoVnAfLykvOXTwmEdZ++M9TKp0fCm0nlFnlwv89fmCaadVs7IeTnR5Gp5pniDRDwZ2LqaSrwv9pFeyKQh+pZFS4W3FTX8d6G8bvZB7vC1A96Iy4cgeBu9HCigyyDfgVcdRGvfoLCRezA7pjfOH4WltQXpkggDYWDbVZdRr3Ej+Itwfarxw8i1amFNDwcG67lOZ2LFDPL9Nb8pudLudjF4Y7ERwg+r0p</vt:lpwstr>
  </property>
  <property fmtid="{D5CDD505-2E9C-101B-9397-08002B2CF9AE}" pid="10" name="x1ye=15">
    <vt:lpwstr>dhXSWEWjwVuh+8wjd9JBRyZRT57h4P+D9NsnHBnwRLUwQwt3vijf8hhkHyD2jZZ/GiNUkhEPkhrdLyQrHPTfr+bxKH9oUCi/vOjFAKoN9KEOTVDbdn2X6yCnT+LJhdzngA9BorsWnGoWLVdj8jXHD+IkDyC1qk92eEIBM19qYqHrXdA74Z7Hr9Tbnh59NuX2mjs0E3Uv7k0r64q/Gt38u2bR0x3ZXVQv8HnyGQRv++dl7/ogGU9hSNx1GLuBxA7</vt:lpwstr>
  </property>
  <property fmtid="{D5CDD505-2E9C-101B-9397-08002B2CF9AE}" pid="11" name="x1ye=16">
    <vt:lpwstr>C61iBrYWy93l9QvcP82HlfmCf5a28yDJS5lot6qgQkFCOAseke+f1U6Hmlfo3rXliZWHxLmdtzhA8HSMU0UqdcugJcjI6Qq/qmwUlJL8epjE+7vziRPJne//dts2WJdtm9TVMlq3IEYDTbLK/4b3yGwFQtK10TxClsZu84FKZApbCID6Jw0SxdRlE3WBmUk6Xp4w9SzR1mWzy6rtvkSFYOwpuAIAC9INTAePISvnvoapzOtyP2AmnKGeHtw/kxs</vt:lpwstr>
  </property>
  <property fmtid="{D5CDD505-2E9C-101B-9397-08002B2CF9AE}" pid="12" name="x1ye=17">
    <vt:lpwstr>zISVr53DH3+x3Sas1hwJZQduf0SvRf6Kdq4xhNoT/dkaOnPLqn5X+VWN/OxEhbUlkmfWwW/roCFXPsbNPJ3XijqPiYOpfTwVQhu32WEawkCQDULDaYUChIxodW4+/9eLMJ/yDuWIDwQvWky/IYBhlgu2sybplDII6NgtYyrxZe/P7qBpAlgxS89rePJo3faxCI3sVNdbvMTWiX7aRQAUE59ecF3f9u70gAs4FOD2N22h1dRidiRExvP7yQedI8A</vt:lpwstr>
  </property>
  <property fmtid="{D5CDD505-2E9C-101B-9397-08002B2CF9AE}" pid="13" name="x1ye=18">
    <vt:lpwstr>26g6qHeeyscb96y3PqzvDdcrEtzzx2YYEiZ41x1CgyVKSIVG0AssSsEjtFBRBlF29iSPuxg3KZGmyLT8SVHXYiSrelk6fvwXaLTok/5l9tm+G16/1LoAonmjX7XXr1bz+ztESYTyWb/tuE7YHEjLIqmsY2ajnvQyxtngrLeQ8d6+JDVhyUFXMxXLjnv9FO8r6iaJaC4LB+4p86c7UWp6XSSPf3MNxbL5vsH5+X9nZsTYLGk+Vbon8eTQJVMfZkM</vt:lpwstr>
  </property>
  <property fmtid="{D5CDD505-2E9C-101B-9397-08002B2CF9AE}" pid="14" name="x1ye=19">
    <vt:lpwstr>nMCOwwR9e4mTB1eBTuP1nLXyJd/TLr1PSL+tWWRxUUn3RKfTrWakmvQf/eUo94GXbp8fFPano6wZVNR+eDd+7sBM3MOk0+/aBBCshnHbBzCwRnrg3xQcvDhH5x4jhVwOhC+CS8Ez58BAYYjjT/ImurRUcFZBYqEPdo9hEgxnoZkT/CuMM8dB8m3XxDY8CQRVh6jIB0FaCsDBNoPy2q7m4/YKPcVLtAxMhftI2dE/+Onsr6v7KV0iUPPZSqI/uud</vt:lpwstr>
  </property>
  <property fmtid="{D5CDD505-2E9C-101B-9397-08002B2CF9AE}" pid="15" name="x1ye=2">
    <vt:lpwstr>p4aPudjEKhextaodL7NzKFFQQIQJB0e8lxDGsgl5JVyYp7OsSCBwYCtYXsRlcwwuQWPzVXDhBYznmAM57ZGKoQYf20fkvk4uYei/PLL3dUJBNFYZMJNTvTuDc99LZ0OzfErOkaSdHEG5vzppjh7xw7BvqAITjlCEfCZvDxms6BsCQuMT971AMkhNms4mR8aDksKOEst8LugvnqPnIVE9YM1gm8UqY8T9+1drgAarNhAdMqS6u+ARj52koUktaWJ</vt:lpwstr>
  </property>
  <property fmtid="{D5CDD505-2E9C-101B-9397-08002B2CF9AE}" pid="16" name="x1ye=20">
    <vt:lpwstr>6jxeN/RMWPUbIuEp17KddZq4MR1q2+2KUSjlY9BjxkWBl/0LQzHcocFT2Rb7a28EXb6ADgr6zW5G8q7Gc//q358q5vAv57/SBk9zZubCYBtyxuMkEwwytzctu0jIW2U0q7SyHqnNLcEI4ay/tk5/QFVGfCp5XuBpoCzwI57wl4Ehxh9mBb3Dmn+DiBqN8pZIrHkp9v+AgYJ7zPTAGdISQVZDMiyffNfuPcbIPBRFcnFhlFMVtBIGFgN1QP19rj5</vt:lpwstr>
  </property>
  <property fmtid="{D5CDD505-2E9C-101B-9397-08002B2CF9AE}" pid="17" name="x1ye=21">
    <vt:lpwstr>ea9GgF3pMjNuVutOfQ1f1C1DtNrLO9YSmP+sRnBTUUKx3iGWPEuzsRDMw0amD1b7GxdvQgRxZVtCfsBf5stVeQbX087+ujNBaz3a5k3YSJ/hDdn58ngBHwWL7768L7dbCNkpEpu8euKn6BapdvnOCyf2r4ASaSF7alKaCIq32XUMgWr1zXEDKFEEbzLFs/zpK2FomBCCOQ/Yg5Da199SSQa2qMrAu5JPcyOvaa6he183WPFt1/GLkp0MlJsBS8e</vt:lpwstr>
  </property>
  <property fmtid="{D5CDD505-2E9C-101B-9397-08002B2CF9AE}" pid="18" name="x1ye=22">
    <vt:lpwstr>3yU0GafqYInY83vD3Z++DMmQ1H1Imb0UrRSr7fQrMtfqNwLbIlghZiyanAAgzjr10p4qke9C8Hc8oO44XLfu5IGaV6t/RDApGLGYyNUbrJgwA6i3QEYcHh/+jmj6puXCoS4Mtd9MeHYocOaNPxMb19VlqqTuMJVDNeXcf82NaWJyELfdE8zqjsiK+JQDY4NlDQ6r4wyb8Fn/WIEH0hhhEwSMFx0ibI71+Ld5zi3LekYJ/R7vCP2jy76pDtzmAoo</vt:lpwstr>
  </property>
  <property fmtid="{D5CDD505-2E9C-101B-9397-08002B2CF9AE}" pid="19" name="x1ye=23">
    <vt:lpwstr>hdMcsfTf/CBZIO+fi4z6Lx5aJhi+isE8UEatMyflvTHdCicVk3P3xEMOsqoK4sdlgY/ej6qnJusaS6u7eYoFaeIPka9HLmCfs3MXXZWmYnW25ptpE8LSfot4o/t1z28mb+/ykhmfccMtKis4x0OwO2OtEUXgOjhyObQh8v/rc9krsdg4TWKD/3obKVYF6MS/NL2D/X3z2/JJfnZQ23SP/axpXZYTonu8oEI3pkyopPPi/yipmVyLDSpq8NhGwsf</vt:lpwstr>
  </property>
  <property fmtid="{D5CDD505-2E9C-101B-9397-08002B2CF9AE}" pid="20" name="x1ye=24">
    <vt:lpwstr>TBW7gLLpPe2pye0PalT/y2hqeXmRvcw5FwqE3X5Fzg/KYZz+fhQL4BvTUE1bexUi7txJv6iTpqWtA1qh053ICOmSSb/hC4IuOH0zY/gkLRkfSf1oQ+9OzfRomqbeg1QAmOxa0fKvsxJLlH36IYcrUQip/njUAUFC/7EVfMeYczRNdDnAoCTE2ubnxgWUBltBY6vlmUM4+DV/zqtwEY/Azl+etfmQL0O9gtg82tH8R66W9IvqZ/E4p7Tg07S10cr</vt:lpwstr>
  </property>
  <property fmtid="{D5CDD505-2E9C-101B-9397-08002B2CF9AE}" pid="21" name="x1ye=25">
    <vt:lpwstr>7qa3AwKoo1vgD68epTL4ZcuiXbDgZppq1B0X8F4IxN6jZMA9xQZ6LRTqI/f5Aph7Lq4Dffv7rJPOT+1pMhSOxi/fo5nPgF5wG9lfXXFWiaLH8ebKO6hxceBUNSvzn/TLYUjaQVM873qw3LYAfrAMkmkomCh7XSZGNwsOvf4A5GDELAIpKK7xcjuTOxoIp/KAUJ+3fKw+i4W27DD27UegUe6HQ3EMF06h/i8FB44eYNXd9FQHMyJDgHheAEr3/Fm</vt:lpwstr>
  </property>
  <property fmtid="{D5CDD505-2E9C-101B-9397-08002B2CF9AE}" pid="22" name="x1ye=26">
    <vt:lpwstr>mMCdPjcaXNosos7Iyba5Pa7uM+jR2ICOSgpj/6RLJamldMC3HdtyjQuhcneLStYhzghyWzi1dNDm62nONUVcEIHpqdwDD3EiJLyjUr2XXTm+dAhaHspIaD6s5wL/jg+bpAV3iwcmDNG8s39nyj7/UXaeodgTtCWzQPa/mfIBQgsbT9Tv6NbW1YXGHY4rbxW43Ygj1kA5Oy4qc2pL+noUA2POQmZ4jNIe65Uc2bL9HkwXwLkGr/4FJMUAol6+MDE</vt:lpwstr>
  </property>
  <property fmtid="{D5CDD505-2E9C-101B-9397-08002B2CF9AE}" pid="23" name="x1ye=27">
    <vt:lpwstr>Hvlvreh/cWt6lgQEsj1B2P3pTOoLwjGFBQIQKXSxW0MheDchBspTUEpVr11bvxnu9kD+WK5x4XyAXxcd4y9tnqWkbgk+NozLll/o/GFjHpxkZmw5ilZ4aiUoE5yBWPWb7jht/Pv+snTSVfotBSMyQ2CVQ5J7D/l1uCI5YaF74U48wvGrwRRGz69JRdYJkNEEY+uZOQU1swHH1J5i911SpYjef32CP78J2aV6PprjsgYG3NjpFjoBjFIQiIzRVi7</vt:lpwstr>
  </property>
  <property fmtid="{D5CDD505-2E9C-101B-9397-08002B2CF9AE}" pid="24" name="x1ye=28">
    <vt:lpwstr>ODN8/xEX8LHFb2WNVDC8o3jAtxO5DKA3vTLTESW0gG7VgRc6EgqbYTTUdBfj6s81Fq0EXazzpYbiV7UdNhOLDBanIvNhoaXVMdvZ6H6M9fzQOaRlA5qh7JRSd3W/VLEkzMJUfiQMdG4Ys+SvXu9bRnlp292P9IQXfPLe2J4oS7HaF1AUODNVOtmGXcPhSmfHRFr+Cm7oEte0rK0mwh2uPQczlmgHYFd4stKYLRQfKLnm6qXmiY1RBgFG6hXsQ0N</vt:lpwstr>
  </property>
  <property fmtid="{D5CDD505-2E9C-101B-9397-08002B2CF9AE}" pid="25" name="x1ye=29">
    <vt:lpwstr>YH+Ea0aNbV4yMJET4rX86Uqac1VQn5Cern8iSnW0/OZ4nNL+Z78fYF5KHcqomBmMdyf1RA8itzXRM4cohFm3dvfOh3YJ/uwNrklFG86d08rcHGmS4f+RPWREEQlneAJ1cDFyCqTqDv2rqKshp5nXKjOvwSybZey0/wf5ER8f3lKyKGCyy4dvcilPZYD7bipy8PRMDmIg1sVioxjRuGtEZzMfaX76SHhCnYvqKb3uDoqAnx2/0l9WprjywDE7Lf8</vt:lpwstr>
  </property>
  <property fmtid="{D5CDD505-2E9C-101B-9397-08002B2CF9AE}" pid="26" name="x1ye=3">
    <vt:lpwstr>IWTFk0VdD1za/EW36ZJ25fZLnFoYkMeRy0vFM5wbjcYHUu6q7dxpCcFLO4tpJTpfoQDNGAOXLj5t0rPeQLwmPzyrce1vRv+VAtIIp/QPQsJ0iCFOK2AtzhHYNwkq8LQ1oD17E0hsGWkWzvK2jZnuFY9lO4SP/sHsq70GrUHHWXyacvnhBbs91zZr8bfGGvqqyMnFY1+93950zPIZHo9fs1PnTlVIpRg/Dcw82c6WOPNxpkTAKcMErdRUGQAFnbQ</vt:lpwstr>
  </property>
  <property fmtid="{D5CDD505-2E9C-101B-9397-08002B2CF9AE}" pid="27" name="x1ye=30">
    <vt:lpwstr>JugTLWtD2YRW7vxQzsZoiwd3+93m+D9Y7xWphirZQ9niKWRWluTifDbcL7LSp+707hIJs/XzK2E7CIPnX4qjeXp+j9ITbFapxODzCUQBxeYxoV8g00H9IcokYnX1wTopiEYs0AxasCwpwb4KwNF4+aOClQBHsa+Sgg/6VbfxKIdHYLW1B00TXgoQsFYYYr0zGjz+x+aLhiN1VRNVgeou8T+ppCoBf+p7p0WU3lYdQ8Zjfgb3kU0pARY4iPIBo+9</vt:lpwstr>
  </property>
  <property fmtid="{D5CDD505-2E9C-101B-9397-08002B2CF9AE}" pid="28" name="x1ye=31">
    <vt:lpwstr>p5mQdC49CH2KhZq8hqBMqwT+OkuYZSoaT9ByNPIdht9HZi3P1YUCXwypEem6YG7Qwndnq/ISzLFP8t9A6amowtztkHzsxenUFqyzC+ZjlPnH2fkfpNn8zI4CRORx7yutZUTrrnlTk/Z03flrxqUiGIleN7Dkbwfgo+SNXIlG22t2rdDHCxiGsS9QswF8TkpT3ClpVnUt2vsOyCpSPoEL4xESV345yKlObFCy27UWMmb7udClv8BWZnMZS0knhpN</vt:lpwstr>
  </property>
  <property fmtid="{D5CDD505-2E9C-101B-9397-08002B2CF9AE}" pid="29" name="x1ye=32">
    <vt:lpwstr>+883gy2UzsvK9MJTMIvtlbmHacM4y9rvp4Q/swtO0BJSpOC4lJaFZByf0C26BkFrLG3P8O7kj1LegFqKYcwlWhRkaJ/iZBz1B904/MSbV2tzqzn4c0kskwEBaYc/mt5BACLQVXShMy/ixkk9oZGHsZDU7PGBRg2Udyccb5sUndqqO7CzTPAQTVPuCf6jbI15YsoddmeRWqIDvFfdVg2Upu8OeHFVaqbDlnycf5DxzU42g3bqxHKx2EDvhEJSb0L</vt:lpwstr>
  </property>
  <property fmtid="{D5CDD505-2E9C-101B-9397-08002B2CF9AE}" pid="30" name="x1ye=33">
    <vt:lpwstr>g9XaPXY/Yuxd7PGwgSsDV/qzicfFuEBXZIbRpGaefg2dK74fSk9utIFKDYgrzj9EEtXuWZOX/5hQtj8RbhozHQVzmc6QTcWl+HXVZA/sCPQM297YWbXvq6uqre843LR6Au5hYZzifZOyAYOeT2r6MOE5AcNsXlUH1+DftB4LGd4gKE2aXud1X4wkodDA2Ma5FSaHUb7hAvGw0cEiIaWgYVK4NGhrjce8PXoN/rygaP3KIXNMACKBvIQo1huRWBO</vt:lpwstr>
  </property>
  <property fmtid="{D5CDD505-2E9C-101B-9397-08002B2CF9AE}" pid="31" name="x1ye=34">
    <vt:lpwstr>Tvmfh71A85g35nymrDgul5kIkih4mExgoT5c6QQU3lTYY8zM8KeCRvWCMnElU7wu70DcfgRL1BCSLlNgxdOX6szP41zOz8Ud3r0tMJqGNJ/8SWrY+/mtsWtK/Zlb+kr2IkX2ECvQwcffSDZoRXPq7t3pJ4iuHa01OmQLVqpU/4Bi+EFdeIK8Qg9tSd/zIJU5b12LYur/iPZp0jvCbGmedE0+tm8JA72TqaXXHBsDAXT6idLbMcJ1IMAwyjWvt8j</vt:lpwstr>
  </property>
  <property fmtid="{D5CDD505-2E9C-101B-9397-08002B2CF9AE}" pid="32" name="x1ye=35">
    <vt:lpwstr>REfWBkeCuaaJIh4xiQIfvq/T5rcn+t0gHw1F/erg0c0fEbWbAkhDDqT+Ess+OoIiAHbzF9MycPDTDGxjnn2c6a82s/pqM54Jt/l6qvluEIXs2UC/3GciPvKQwZxIkEIRf7TxZhggxBjKQnbQCT5znp2pZOmFdrSfCWEPmjqn0Gwv4dRSorkeIdOHnDGMd90feeOFooX4/JcaZ7msv5nIMRO/cr+757bcSJhAbgtyOp/5E+Jq9Y6EG+ozPrJthTe</vt:lpwstr>
  </property>
  <property fmtid="{D5CDD505-2E9C-101B-9397-08002B2CF9AE}" pid="33" name="x1ye=36">
    <vt:lpwstr>ogj8aCxkXOtMWHDe9Wc82JTb7fT+gw+DyqANe9eHV+jb++m3oisVIxTntpSi37OKR7iyyB1WmU4uOGoOVRbCmyFSGi+qgXHJDwrYab0Gk5/89Afuz/XxAhg14c+4lrDTMgzRwNw0S3S0FXdYze3RhJxGffdfvGgIRawXGi5B8ngNK4LOr+OXFjpLC1VrVF6NJ8YCLp9LWcWiLQ/cPyhvd8fXDz8VojCleX5yNB66tnRsArzl5imzEP74tVA1H3g</vt:lpwstr>
  </property>
  <property fmtid="{D5CDD505-2E9C-101B-9397-08002B2CF9AE}" pid="34" name="x1ye=37">
    <vt:lpwstr>Jlyu1POKEYaW59qRL899qpYws+7bYC4YgEH9L3tVyvSNTxp03qM/HiDsVw27A32M7OMVibNBsTjSGeuj0SV59INt0efJ3RU7Yi/PTIsfhLn6pVhLXK+uBLUt6uLkGvj13rPS+bG7T6ttBVuauwK0naVt2KWijfAgNaVWgNV/heW+rsc2rg48hagoRW0IsGb9Nqgl3FE8CnVGuABc4eLeQ/KqRe3DP/khcnchXMVFGUvidYz2IBeazChsuwpk+xE</vt:lpwstr>
  </property>
  <property fmtid="{D5CDD505-2E9C-101B-9397-08002B2CF9AE}" pid="35" name="x1ye=38">
    <vt:lpwstr>2z0HOQt2NM/fogbqrIyxweN++8Y1gckrWotdtxd/gGETxbChHtESYXy108j2fN7hA5hNetJL8CtBlT47K100i0YyvPwIk6nWBm/Eg0spKYcjAZMp9ZEX9GhUmw+UodbGeiG6lCBZC+B3Lb2YxNh+qONcKaEmrsg86JqaAUgUPLqAfAshjK5nwyGq1EEcA1hi2x7CbG3+3MDFclQ96zekeOYgXAq8FW1QVJtZesE6KqyM5OntKQgsBTTKsTirTde</vt:lpwstr>
  </property>
  <property fmtid="{D5CDD505-2E9C-101B-9397-08002B2CF9AE}" pid="36" name="x1ye=39">
    <vt:lpwstr>Op/JlNvIIarlw+MdPn7eL9h8mPih+nfy2OvRq6ulIW3B88/G4UHCWtCi2K/5Utf631wR+dCwr2VdSoK3AzL4amwGNyUUWC/1U64ZwPf1jMnh2PwOyh7se3lv0Zp3BPONuuTuy7yMRu6b45C88KiOoFZp5bJEsVymrqS0/2f42eLS9O+p0/cZmeyyE+jN94+y/4uMZIhHBmakqszFC4J6G2cbU931dpB+QxW25a6arlirunT+QjKMCnPDB+2KCip</vt:lpwstr>
  </property>
  <property fmtid="{D5CDD505-2E9C-101B-9397-08002B2CF9AE}" pid="37" name="x1ye=4">
    <vt:lpwstr>3O9QybQQq9JKBbB3aanzINWYXFj1zhI3pHRQxK/M8ODHs9ELkIkmte8j413HP6S9C3YDv2PWbLhVIDscTS879Z2lS9Kl8mMu6wNDPVw5G8luJq31/EIEdE+uS5Y52UIfpfQ11kkajn9B0v+OsyRuM6jQak4dOXmd5IO1HGGsfuidopqJinVC0IAMtO0sPu2mVEf6wyUuzWCSNmDUv0Ole6jwxlFxox/pAEy7JLXU2gV0OhxTrpn6JrbLcoEm73e</vt:lpwstr>
  </property>
  <property fmtid="{D5CDD505-2E9C-101B-9397-08002B2CF9AE}" pid="38" name="x1ye=40">
    <vt:lpwstr>A04+5epM+9JBtCz1X/KBFBO4nHzeXfRGXSKaklriWNk1onYIsf9X/txRsoZP5rg2aU+8pTDZYaaw/NsYcHUXGB2XaSg930ZfPZk2Q6ovap01fWf9lzhmijQ/seHLyM1GVJc0OlvyNYPhoLZXQ5gnDsy6wuQwOyeRJOCg925QE2B93+EIP2oyDYWsklRVfL5seJ1BTkGfQqz0aEZPlL61MFWwOIAM+YXAKbF7hjTob/POENLOPK0eUcalfVc54tt</vt:lpwstr>
  </property>
  <property fmtid="{D5CDD505-2E9C-101B-9397-08002B2CF9AE}" pid="39" name="x1ye=41">
    <vt:lpwstr>XHZfxSMTpq/wlgUxNK10SREJA7KOlPqHXgxjHNG2gTEch7otuUM24DMheDSY24sjNKNa2P3n/M869oeBmKbDoQknq6C88v2WlmaLyZPQ/8HieXD+8jZCe15lc7eeGYde1k6C8g9bTFh0fgLJtQfv3BxbP7X4jx7FJSZIDJj3zW/Bo0sYChS5YJBQWAGFl7GgJNKdaqSuZILE5nfxiORHmowAKmt1JACx/8O1hAlKr89GFKY9ZkUFDeZMDNiwgKm</vt:lpwstr>
  </property>
  <property fmtid="{D5CDD505-2E9C-101B-9397-08002B2CF9AE}" pid="40" name="x1ye=42">
    <vt:lpwstr>ncp34PWPnRT4brro6lzrOLaEK80+ru/NRNmiWDfFUG0PbWczs3zy0jHSZHjVqNq6qIXy44LeT2oAtUUiXKn/+ul+yA1XXHas//dQBKYPWVa7V0+mWG4CLxZ1x0fqoTVk/gghG1Xzfe+csye8AJ1mLLP1R1ehfMFOmvZisayJLtQDc9H0bXr/HhkHyZHvEIXbWNe43DSSwmUcDlSu0IoAXiWfT5Gufl319+/BUGV3w3mv/5/MMmax39zuGOOm4yK</vt:lpwstr>
  </property>
  <property fmtid="{D5CDD505-2E9C-101B-9397-08002B2CF9AE}" pid="41" name="x1ye=43">
    <vt:lpwstr>LJpxoyP/pDDDJYaQCaIWJO6kgT+rlIQpkK/FqG/An7NofMiLFD8RfOl6QoSWZ/UoVXgiEXrfYmvXCwiHvuqOrmYlmS8le35m+XDwcieBpc/GCIZXonlOT7JIVv+OgZsWQn7msqAQkLSFhGiXQx3Vh6KiXJIWrBk5XPWxI3rJa8LXM/CGX4CwvGE9SQOq8OxYMfcIMH6Qyt4/IquA0lkiKUM7pUCyQcr+uHzu4e1+DY89ir+Zu44mSXn0XEHvwnH</vt:lpwstr>
  </property>
  <property fmtid="{D5CDD505-2E9C-101B-9397-08002B2CF9AE}" pid="42" name="x1ye=44">
    <vt:lpwstr>UuIuU4L1SPw9s0SaUJ0xP8oibKSIoXNNcuu42Ka3/RfNA1GwY8j9dF8pRnIcHhK6g5DOLuSPP3p7l2cxYodANYqYLPWqoRJD6w+vds2y+PoHStsWzpVVq0qFroiKIneCozL1rJ6/Jp4doH6beq72vZif3rBieR9nlMluMqfsxOzKqK9lQ8F5SCnpx7+3lV5p2/QAPStVDHNtgA2L/vXZNPCx4VwN9aKOKIRbWhatXX3wKKeCTOj/fgDF07PcdNt</vt:lpwstr>
  </property>
  <property fmtid="{D5CDD505-2E9C-101B-9397-08002B2CF9AE}" pid="43" name="x1ye=45">
    <vt:lpwstr>9rUvnBN8SBpD0MEwT/9pqEdLe2vO7ub5DcFZAnxLectc/5xDpBojMwvrrEnlJWEgyES4qX6n65wQiU5MzuiCsZoc/69L2t/lZekrWX3NOdZoviWbZQfDAf7j0p2EM3/eMd8nIW2oIwKo2mWD+xzyZFB5/cdbGhjq0fyFjn1yj6vVbyKAqzfOSUy6Kah/nx/mw+pgt0ME1+IK4rk3Hp0eNokohEfTO/sUi5wx+FwVxfl5HEP9GQ+Z3uGENTUNeIR</vt:lpwstr>
  </property>
  <property fmtid="{D5CDD505-2E9C-101B-9397-08002B2CF9AE}" pid="44" name="x1ye=46">
    <vt:lpwstr>wIjtg9sOz2oe+mHRFSBOMC3IaUTnxHQpShVuJudWD/kgqqEQCD1m34TNa37l0gUutYfVsgjQIbcvUIjhUchRBjytWM5+6cBGLIGBeGhRfUYoaETZZSM8MRZuaKLGH8jjzBSQUXdkZ0EWn2zpONUb8fb61BX0PqYc/Yp6r+mREQWARIcOex7HlFgHbDLU1kThjHQv/9D8Ea3mAMLgAA</vt:lpwstr>
  </property>
  <property fmtid="{D5CDD505-2E9C-101B-9397-08002B2CF9AE}" pid="45" name="x1ye=5">
    <vt:lpwstr>9glQZYVYTUK3Bbh2EhknIUGbZmdNAScHT3k2iFYgp7V7re0OR3x3yvWwOnvP1x8MXr3GcdjuoFlKvS1y7pepiS2pzW3apP1DNbrr7Hcx1itvXn7tQ80VU4ODhvw87IynADdI5zaNoUtxnWw8jFACX4jnu4n6Oak4C3CiYK1MV1Hc7XqTRZfJENe9iPovE5iThhmucIy+rW2dYYVNJeVSnO6gMQdPerLLgQyod61EtG8pcjkBENL61o+nrrYCcnX</vt:lpwstr>
  </property>
  <property fmtid="{D5CDD505-2E9C-101B-9397-08002B2CF9AE}" pid="46" name="x1ye=6">
    <vt:lpwstr>PjjR87MSAfDwTcXt2R/xgTQejvbt7AmiUjVNgl/XB3g9d+L0HstZaBeSuZ+juzlhN/3tUqivDWVWUvwgHs74sMG/9Q+HJjIVuJ4s621Qb8FDZP+W0SHYUKgiZuzr0rKp3Va/AExAv3vzXFa3UDmhcsCpF1vyJlxU5WbawKMYF0NA+Id5mQnk0eFLeDZG52tR6sKC47ycUfN470rSzjfwcNQzrGoBECwZs+sKOjpNrqPNLdZ6hdj2TKnC7Y1SRp2</vt:lpwstr>
  </property>
  <property fmtid="{D5CDD505-2E9C-101B-9397-08002B2CF9AE}" pid="47" name="x1ye=7">
    <vt:lpwstr>SPmi0SkUD4N6iHqK8Z0B1ba+aDnUsSFD/VgrXLOAxJudcafTcuidec8WB+ydfj2W1ovQDlu6y/jmTOVYM1h5nuSkPypdC8S7WvtHS7sCwT6PDrmglS9sH3vggAc5X2LAp0llFKBzsko2v2Om/B4iQwE9TtemhSyqhu/LLtVRf92N9ViwjZ/C+F6RwPs2t8RvyWzsxY66j4dJEzr8k7Q5pD5cxIivZj0qel2B8um7O64Q42lnb01WYg28Hjz2tq9</vt:lpwstr>
  </property>
  <property fmtid="{D5CDD505-2E9C-101B-9397-08002B2CF9AE}" pid="48" name="x1ye=8">
    <vt:lpwstr>AojGxnKERS0NuLn7dvyVxhjaiJhdqqUdk2ZF342hZEoPZkHr48OSM3jVyPMSAIy+8eA4aFjJyEcOjpfudfwjzuspSYL14oGhx+SWt4/0AecJsqEHuV2tvHk1peNhDTyDE/k/O6OzAJ7CvvJ0w9vE/o29VwnLoAos6cqZEfoBMOZxNtfzqrbTo5W96urXhrrYpGqIRKGJlcnKSOB7f5qytPX0ooRYfZcfXOHQpBjeAt3pHGrjNbO29ZNtEdEItCT</vt:lpwstr>
  </property>
  <property fmtid="{D5CDD505-2E9C-101B-9397-08002B2CF9AE}" pid="49" name="x1ye=9">
    <vt:lpwstr>z8cUat76jHd4UrJLMlhYIbb6s37IAavj7s/GUmyxW1CvzVItklcVPxIaR+7WPMWSHgJYq+FN1M+eh+o9wNgbELYAsDrxLax5VWu5VqoH4uLQ5xRzd7YTaqWJvE6TbeQGlMisb5MjGWvMBCZ4wAvflsI/6nXwKgCfCsMMllpZ4qXFwDeRUHt4s17/0xJXj1l0x7V0ZHOrrL9cc+U6Z+h0BGLK/0FghRhpWgD63idAmZhuWB+Z1GPKB/SPNmCTWt0</vt:lpwstr>
  </property>
</Properties>
</file>